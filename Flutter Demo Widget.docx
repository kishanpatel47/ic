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DB2F6F" w:rsidP="00DB2F6F">
      <w:pPr>
        <w:rPr>
          <w:color w:val="FF0000"/>
          <w:sz w:val="96"/>
          <w:szCs w:val="9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sz w:val="96"/>
          <w:szCs w:val="96"/>
        </w:rPr>
        <w:t xml:space="preserve">    </w:t>
      </w:r>
      <w:r>
        <w:rPr>
          <w:color w:val="FF0000"/>
          <w:sz w:val="96"/>
          <w:szCs w:val="9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Flutter Demo Widget</w:t>
      </w:r>
    </w:p>
    <w:p w:rsidR="00DB2F6F" w:rsidRDefault="00DB2F6F" w:rsidP="00DB2F6F">
      <w:pPr>
        <w:rPr>
          <w:color w:val="FF0000"/>
          <w:sz w:val="96"/>
          <w:szCs w:val="9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:rsidR="00DB2F6F" w:rsidRDefault="00DB2F6F" w:rsidP="00DB2F6F">
      <w:pPr>
        <w:pStyle w:val="ListParagraph"/>
        <w:numPr>
          <w:ilvl w:val="0"/>
          <w:numId w:val="25"/>
        </w:numP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Alert Dialog :-alert  are  use  in user  alert message  display  in here</w:t>
      </w:r>
    </w:p>
    <w:p w:rsidR="00DB2F6F" w:rsidRDefault="00DB2F6F" w:rsidP="00DB2F6F">
      <w:pPr>
        <w:ind w:left="1080"/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:rsidR="00DB2F6F" w:rsidRDefault="00DB2F6F" w:rsidP="00DB2F6F">
      <w:pPr>
        <w:ind w:left="1080"/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gramStart"/>
      <w: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Example :</w:t>
      </w:r>
      <w:proofErr w:type="gramEnd"/>
      <w: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- </w:t>
      </w:r>
    </w:p>
    <w:p w:rsidR="00DB2F6F" w:rsidRPr="00DB2F6F" w:rsidRDefault="00DB2F6F" w:rsidP="00DB2F6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4D4D4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699856"/>
          <w:sz w:val="20"/>
          <w:szCs w:val="20"/>
          <w:lang w:val="en-IN" w:eastAsia="en-IN"/>
        </w:rPr>
        <w:t xml:space="preserve"> </w:t>
      </w:r>
      <w:r w:rsidRPr="00DB2F6F">
        <w:rPr>
          <w:rFonts w:ascii="Courier New" w:eastAsia="Times New Roman" w:hAnsi="Courier New" w:cs="Courier New"/>
          <w:color w:val="699856"/>
          <w:sz w:val="20"/>
          <w:szCs w:val="20"/>
          <w:lang w:val="en-IN" w:eastAsia="en-IN"/>
        </w:rPr>
        <w:t xml:space="preserve">// </w:t>
      </w:r>
      <w:proofErr w:type="spellStart"/>
      <w:proofErr w:type="gramStart"/>
      <w:r w:rsidRPr="00DB2F6F">
        <w:rPr>
          <w:rFonts w:ascii="Courier New" w:eastAsia="Times New Roman" w:hAnsi="Courier New" w:cs="Courier New"/>
          <w:color w:val="699856"/>
          <w:sz w:val="20"/>
          <w:szCs w:val="20"/>
          <w:lang w:val="en-IN" w:eastAsia="en-IN"/>
        </w:rPr>
        <w:t>showDialog</w:t>
      </w:r>
      <w:proofErr w:type="spellEnd"/>
      <w:r w:rsidRPr="00DB2F6F">
        <w:rPr>
          <w:rFonts w:ascii="Courier New" w:eastAsia="Times New Roman" w:hAnsi="Courier New" w:cs="Courier New"/>
          <w:color w:val="699856"/>
          <w:sz w:val="20"/>
          <w:szCs w:val="20"/>
          <w:lang w:val="en-IN" w:eastAsia="en-IN"/>
        </w:rPr>
        <w:t>(</w:t>
      </w:r>
      <w:proofErr w:type="gramEnd"/>
      <w:r>
        <w:rPr>
          <w:rFonts w:ascii="Courier New" w:eastAsia="Times New Roman" w:hAnsi="Courier New" w:cs="Courier New"/>
          <w:color w:val="699856"/>
          <w:sz w:val="20"/>
          <w:szCs w:val="20"/>
          <w:lang w:val="en-IN" w:eastAsia="en-IN"/>
        </w:rPr>
        <w:t xml:space="preserve"> </w:t>
      </w:r>
      <w:r w:rsidRPr="00DB2F6F">
        <w:rPr>
          <w:rFonts w:ascii="Courier New" w:eastAsia="Times New Roman" w:hAnsi="Courier New" w:cs="Courier New"/>
          <w:color w:val="699856"/>
          <w:sz w:val="20"/>
          <w:szCs w:val="20"/>
          <w:lang w:val="en-IN" w:eastAsia="en-IN"/>
        </w:rPr>
        <w:br/>
        <w:t>//     context: context,</w:t>
      </w:r>
      <w:r w:rsidRPr="00DB2F6F">
        <w:rPr>
          <w:rFonts w:ascii="Courier New" w:eastAsia="Times New Roman" w:hAnsi="Courier New" w:cs="Courier New"/>
          <w:color w:val="699856"/>
          <w:sz w:val="20"/>
          <w:szCs w:val="20"/>
          <w:lang w:val="en-IN" w:eastAsia="en-IN"/>
        </w:rPr>
        <w:br/>
        <w:t xml:space="preserve">//     builder: (context) =&gt; </w:t>
      </w:r>
      <w:proofErr w:type="spellStart"/>
      <w:r w:rsidRPr="00DB2F6F">
        <w:rPr>
          <w:rFonts w:ascii="Courier New" w:eastAsia="Times New Roman" w:hAnsi="Courier New" w:cs="Courier New"/>
          <w:color w:val="699856"/>
          <w:sz w:val="20"/>
          <w:szCs w:val="20"/>
          <w:lang w:val="en-IN" w:eastAsia="en-IN"/>
        </w:rPr>
        <w:t>AlertDialog</w:t>
      </w:r>
      <w:proofErr w:type="spellEnd"/>
      <w:r w:rsidRPr="00DB2F6F">
        <w:rPr>
          <w:rFonts w:ascii="Courier New" w:eastAsia="Times New Roman" w:hAnsi="Courier New" w:cs="Courier New"/>
          <w:color w:val="699856"/>
          <w:sz w:val="20"/>
          <w:szCs w:val="20"/>
          <w:lang w:val="en-IN" w:eastAsia="en-IN"/>
        </w:rPr>
        <w:t>(</w:t>
      </w:r>
      <w:r w:rsidRPr="00DB2F6F">
        <w:rPr>
          <w:rFonts w:ascii="Courier New" w:eastAsia="Times New Roman" w:hAnsi="Courier New" w:cs="Courier New"/>
          <w:color w:val="699856"/>
          <w:sz w:val="20"/>
          <w:szCs w:val="20"/>
          <w:lang w:val="en-IN" w:eastAsia="en-IN"/>
        </w:rPr>
        <w:br/>
        <w:t>//           title: Text("</w:t>
      </w:r>
      <w:proofErr w:type="spellStart"/>
      <w:r w:rsidRPr="00DB2F6F">
        <w:rPr>
          <w:rFonts w:ascii="Courier New" w:eastAsia="Times New Roman" w:hAnsi="Courier New" w:cs="Courier New"/>
          <w:color w:val="699856"/>
          <w:sz w:val="20"/>
          <w:szCs w:val="20"/>
          <w:lang w:val="en-IN" w:eastAsia="en-IN"/>
        </w:rPr>
        <w:t>Wifi</w:t>
      </w:r>
      <w:proofErr w:type="spellEnd"/>
      <w:r w:rsidRPr="00DB2F6F">
        <w:rPr>
          <w:rFonts w:ascii="Courier New" w:eastAsia="Times New Roman" w:hAnsi="Courier New" w:cs="Courier New"/>
          <w:color w:val="699856"/>
          <w:sz w:val="20"/>
          <w:szCs w:val="20"/>
          <w:lang w:val="en-IN" w:eastAsia="en-IN"/>
        </w:rPr>
        <w:t>"),</w:t>
      </w:r>
      <w:r w:rsidRPr="00DB2F6F">
        <w:rPr>
          <w:rFonts w:ascii="Courier New" w:eastAsia="Times New Roman" w:hAnsi="Courier New" w:cs="Courier New"/>
          <w:color w:val="699856"/>
          <w:sz w:val="20"/>
          <w:szCs w:val="20"/>
          <w:lang w:val="en-IN" w:eastAsia="en-IN"/>
        </w:rPr>
        <w:br/>
        <w:t>//           content: Text("</w:t>
      </w:r>
      <w:proofErr w:type="spellStart"/>
      <w:r w:rsidRPr="00DB2F6F">
        <w:rPr>
          <w:rFonts w:ascii="Courier New" w:eastAsia="Times New Roman" w:hAnsi="Courier New" w:cs="Courier New"/>
          <w:color w:val="699856"/>
          <w:sz w:val="20"/>
          <w:szCs w:val="20"/>
          <w:lang w:val="en-IN" w:eastAsia="en-IN"/>
        </w:rPr>
        <w:t>Wifi</w:t>
      </w:r>
      <w:proofErr w:type="spellEnd"/>
      <w:r w:rsidRPr="00DB2F6F">
        <w:rPr>
          <w:rFonts w:ascii="Courier New" w:eastAsia="Times New Roman" w:hAnsi="Courier New" w:cs="Courier New"/>
          <w:color w:val="699856"/>
          <w:sz w:val="20"/>
          <w:szCs w:val="20"/>
          <w:lang w:val="en-IN" w:eastAsia="en-IN"/>
        </w:rPr>
        <w:t xml:space="preserve"> not detected. Please activate it.")</w:t>
      </w:r>
      <w:proofErr w:type="gramStart"/>
      <w:r w:rsidRPr="00DB2F6F">
        <w:rPr>
          <w:rFonts w:ascii="Courier New" w:eastAsia="Times New Roman" w:hAnsi="Courier New" w:cs="Courier New"/>
          <w:color w:val="699856"/>
          <w:sz w:val="20"/>
          <w:szCs w:val="20"/>
          <w:lang w:val="en-IN" w:eastAsia="en-IN"/>
        </w:rPr>
        <w:t>,</w:t>
      </w:r>
      <w:proofErr w:type="gramEnd"/>
      <w:r w:rsidRPr="00DB2F6F">
        <w:rPr>
          <w:rFonts w:ascii="Courier New" w:eastAsia="Times New Roman" w:hAnsi="Courier New" w:cs="Courier New"/>
          <w:color w:val="699856"/>
          <w:sz w:val="20"/>
          <w:szCs w:val="20"/>
          <w:lang w:val="en-IN" w:eastAsia="en-IN"/>
        </w:rPr>
        <w:br/>
        <w:t>//         ));</w:t>
      </w:r>
    </w:p>
    <w:p w:rsidR="00DB2F6F" w:rsidRDefault="00DB2F6F" w:rsidP="00DB2F6F">
      <w:pPr>
        <w:ind w:left="1080"/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:rsidR="00DB2F6F" w:rsidRDefault="00DB2F6F" w:rsidP="00DB2F6F">
      <w:pP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(2)About Dialog:- </w:t>
      </w:r>
      <w:proofErr w:type="spellStart"/>
      <w: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aboutDialog</w:t>
      </w:r>
      <w:proofErr w:type="spellEnd"/>
      <w: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 are  used  in  display  version and  license your  app  so about dialog are used</w:t>
      </w:r>
    </w:p>
    <w:p w:rsidR="00DB2F6F" w:rsidRDefault="00DB2F6F" w:rsidP="00DB2F6F">
      <w:pPr>
        <w:pStyle w:val="HTMLPreformatted"/>
        <w:shd w:val="clear" w:color="auto" w:fill="1E1E1E"/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B2F6F">
        <w:rPr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Example</w:t>
      </w:r>
      <w: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:-</w:t>
      </w:r>
    </w:p>
    <w:p w:rsidR="00DB2F6F" w:rsidRPr="00DB2F6F" w:rsidRDefault="00DB2F6F" w:rsidP="00DB2F6F">
      <w:pPr>
        <w:pStyle w:val="HTMLPreformatted"/>
        <w:shd w:val="clear" w:color="auto" w:fill="1E1E1E"/>
        <w:rPr>
          <w:rFonts w:ascii="Courier New" w:eastAsia="Times New Roman" w:hAnsi="Courier New" w:cs="Courier New"/>
          <w:color w:val="D4D4D4"/>
          <w:sz w:val="20"/>
          <w:lang w:val="en-IN" w:eastAsia="en-IN"/>
        </w:rPr>
      </w:pPr>
      <w:r w:rsidRPr="00DB2F6F">
        <w:rPr>
          <w:color w:val="DBDBAA"/>
        </w:rPr>
        <w:t xml:space="preserve"> </w:t>
      </w:r>
      <w:proofErr w:type="spellStart"/>
      <w:proofErr w:type="gramStart"/>
      <w:r w:rsidRPr="00DB2F6F">
        <w:rPr>
          <w:rFonts w:ascii="Courier New" w:eastAsia="Times New Roman" w:hAnsi="Courier New" w:cs="Courier New"/>
          <w:color w:val="DBDBAA"/>
          <w:sz w:val="20"/>
          <w:lang w:val="en-IN" w:eastAsia="en-IN"/>
        </w:rPr>
        <w:t>showDialog</w:t>
      </w:r>
      <w:proofErr w:type="spellEnd"/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(</w:t>
      </w:r>
      <w:proofErr w:type="gramEnd"/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br/>
        <w:t xml:space="preserve">    </w:t>
      </w:r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context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 xml:space="preserve">: </w:t>
      </w:r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context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,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br/>
        <w:t xml:space="preserve">    </w:t>
      </w:r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builder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: (</w:t>
      </w:r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context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 xml:space="preserve">) =&gt; </w:t>
      </w:r>
      <w:proofErr w:type="spellStart"/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AboutDialog</w:t>
      </w:r>
      <w:proofErr w:type="spellEnd"/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(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br/>
        <w:t xml:space="preserve">          </w:t>
      </w:r>
      <w:proofErr w:type="spellStart"/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applicationIcon</w:t>
      </w:r>
      <w:proofErr w:type="spellEnd"/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 xml:space="preserve">: </w:t>
      </w:r>
      <w:proofErr w:type="spellStart"/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FlutterLogo</w:t>
      </w:r>
      <w:proofErr w:type="spellEnd"/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(),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br/>
        <w:t xml:space="preserve">          </w:t>
      </w:r>
      <w:proofErr w:type="spellStart"/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applicationLegalese</w:t>
      </w:r>
      <w:proofErr w:type="spellEnd"/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 xml:space="preserve">: </w:t>
      </w:r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'</w:t>
      </w:r>
      <w:proofErr w:type="spellStart"/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sdfgh</w:t>
      </w:r>
      <w:proofErr w:type="spellEnd"/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'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,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br/>
        <w:t xml:space="preserve">          </w:t>
      </w:r>
      <w:proofErr w:type="spellStart"/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applicationName</w:t>
      </w:r>
      <w:proofErr w:type="spellEnd"/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 xml:space="preserve">: </w:t>
      </w:r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'</w:t>
      </w:r>
      <w:proofErr w:type="spellStart"/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sdfbhi</w:t>
      </w:r>
      <w:proofErr w:type="spellEnd"/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'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,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br/>
        <w:t xml:space="preserve">          </w:t>
      </w:r>
      <w:proofErr w:type="spellStart"/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applicationVersion</w:t>
      </w:r>
      <w:proofErr w:type="spellEnd"/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 xml:space="preserve">: </w:t>
      </w:r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'1.0'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,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br/>
        <w:t xml:space="preserve">          </w:t>
      </w:r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children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: [</w:t>
      </w:r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Text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(</w:t>
      </w:r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'</w:t>
      </w:r>
      <w:proofErr w:type="spellStart"/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dsfghiu</w:t>
      </w:r>
      <w:proofErr w:type="spellEnd"/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'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)],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br/>
        <w:t xml:space="preserve">          </w:t>
      </w:r>
      <w:r w:rsidRPr="00DB2F6F">
        <w:rPr>
          <w:rFonts w:ascii="Courier New" w:eastAsia="Times New Roman" w:hAnsi="Courier New" w:cs="Courier New"/>
          <w:color w:val="699856"/>
          <w:sz w:val="20"/>
          <w:lang w:val="en-IN" w:eastAsia="en-IN"/>
        </w:rPr>
        <w:t xml:space="preserve">// bool </w:t>
      </w:r>
      <w:proofErr w:type="spellStart"/>
      <w:r w:rsidRPr="00DB2F6F">
        <w:rPr>
          <w:rFonts w:ascii="Courier New" w:eastAsia="Times New Roman" w:hAnsi="Courier New" w:cs="Courier New"/>
          <w:color w:val="699856"/>
          <w:sz w:val="20"/>
          <w:lang w:val="en-IN" w:eastAsia="en-IN"/>
        </w:rPr>
        <w:t>useRootNavigator</w:t>
      </w:r>
      <w:proofErr w:type="spellEnd"/>
      <w:r w:rsidRPr="00DB2F6F">
        <w:rPr>
          <w:rFonts w:ascii="Courier New" w:eastAsia="Times New Roman" w:hAnsi="Courier New" w:cs="Courier New"/>
          <w:color w:val="699856"/>
          <w:sz w:val="20"/>
          <w:lang w:val="en-IN" w:eastAsia="en-IN"/>
        </w:rPr>
        <w:t xml:space="preserve"> = true,</w:t>
      </w:r>
      <w:r w:rsidRPr="00DB2F6F">
        <w:rPr>
          <w:rFonts w:ascii="Courier New" w:eastAsia="Times New Roman" w:hAnsi="Courier New" w:cs="Courier New"/>
          <w:color w:val="699856"/>
          <w:sz w:val="20"/>
          <w:lang w:val="en-IN" w:eastAsia="en-IN"/>
        </w:rPr>
        <w:br/>
        <w:t xml:space="preserve">        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));</w:t>
      </w:r>
    </w:p>
    <w:p w:rsidR="00DB2F6F" w:rsidRDefault="00DB2F6F" w:rsidP="00DB2F6F">
      <w:pP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:rsidR="00DB2F6F" w:rsidRDefault="00DB2F6F" w:rsidP="00DB2F6F">
      <w:pP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(3)</w:t>
      </w:r>
      <w:proofErr w:type="spellStart"/>
      <w: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AboutListTile</w:t>
      </w:r>
      <w:proofErr w:type="spellEnd"/>
      <w: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:-</w:t>
      </w:r>
      <w:r w:rsidRPr="00DB2F6F"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:- </w:t>
      </w:r>
      <w:proofErr w:type="spellStart"/>
      <w: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about</w:t>
      </w:r>
      <w: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listTile</w:t>
      </w:r>
      <w:proofErr w:type="spellEnd"/>
      <w: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 are  used  in  display  version and  license your  app  so about dialog are used</w:t>
      </w:r>
    </w:p>
    <w:p w:rsidR="00DB2F6F" w:rsidRPr="00DB2F6F" w:rsidRDefault="00DB2F6F" w:rsidP="00DB2F6F">
      <w:pPr>
        <w:pStyle w:val="HTMLPreformatted"/>
        <w:shd w:val="clear" w:color="auto" w:fill="1E1E1E"/>
        <w:rPr>
          <w:rFonts w:ascii="Courier New" w:eastAsia="Times New Roman" w:hAnsi="Courier New" w:cs="Courier New"/>
          <w:color w:val="D4D4D4"/>
          <w:sz w:val="20"/>
          <w:lang w:val="en-IN" w:eastAsia="en-IN"/>
        </w:rPr>
      </w:pPr>
      <w:proofErr w:type="spellStart"/>
      <w:proofErr w:type="gramStart"/>
      <w:r w:rsidRPr="00DB2F6F">
        <w:rPr>
          <w:rFonts w:ascii="Courier New" w:eastAsia="Times New Roman" w:hAnsi="Courier New" w:cs="Courier New"/>
          <w:color w:val="DBDBAA"/>
          <w:sz w:val="20"/>
          <w:lang w:val="en-IN" w:eastAsia="en-IN"/>
        </w:rPr>
        <w:lastRenderedPageBreak/>
        <w:t>showDialog</w:t>
      </w:r>
      <w:proofErr w:type="spellEnd"/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(</w:t>
      </w:r>
      <w:proofErr w:type="gramEnd"/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br/>
        <w:t xml:space="preserve">    </w:t>
      </w:r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context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 xml:space="preserve">: </w:t>
      </w:r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context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,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br/>
        <w:t xml:space="preserve">    </w:t>
      </w:r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builder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: (</w:t>
      </w:r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context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 xml:space="preserve">) =&gt; </w:t>
      </w:r>
      <w:proofErr w:type="spellStart"/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AboutDialog</w:t>
      </w:r>
      <w:proofErr w:type="spellEnd"/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(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br/>
        <w:t xml:space="preserve">          </w:t>
      </w:r>
      <w:proofErr w:type="spellStart"/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applicationIcon</w:t>
      </w:r>
      <w:proofErr w:type="spellEnd"/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 xml:space="preserve">: </w:t>
      </w:r>
      <w:proofErr w:type="spellStart"/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FlutterLogo</w:t>
      </w:r>
      <w:proofErr w:type="spellEnd"/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(),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br/>
        <w:t xml:space="preserve">          </w:t>
      </w:r>
      <w:proofErr w:type="spellStart"/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applicationLegalese</w:t>
      </w:r>
      <w:proofErr w:type="spellEnd"/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 xml:space="preserve">: </w:t>
      </w:r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'</w:t>
      </w:r>
      <w:proofErr w:type="spellStart"/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sdfgh</w:t>
      </w:r>
      <w:proofErr w:type="spellEnd"/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'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,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br/>
        <w:t xml:space="preserve">          </w:t>
      </w:r>
      <w:proofErr w:type="spellStart"/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applicationName</w:t>
      </w:r>
      <w:proofErr w:type="spellEnd"/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 xml:space="preserve">: </w:t>
      </w:r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'</w:t>
      </w:r>
      <w:proofErr w:type="spellStart"/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sdfbhi</w:t>
      </w:r>
      <w:proofErr w:type="spellEnd"/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'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,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br/>
        <w:t xml:space="preserve">          </w:t>
      </w:r>
      <w:proofErr w:type="spellStart"/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applicationVersion</w:t>
      </w:r>
      <w:proofErr w:type="spellEnd"/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 xml:space="preserve">: </w:t>
      </w:r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'1.0'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,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br/>
        <w:t xml:space="preserve">          </w:t>
      </w:r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children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: [</w:t>
      </w:r>
      <w:r w:rsidRPr="00DB2F6F">
        <w:rPr>
          <w:rFonts w:ascii="Courier New" w:eastAsia="Times New Roman" w:hAnsi="Courier New" w:cs="Courier New"/>
          <w:color w:val="DCDCAA"/>
          <w:sz w:val="20"/>
          <w:lang w:val="en-IN" w:eastAsia="en-IN"/>
        </w:rPr>
        <w:t>Text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(</w:t>
      </w:r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'</w:t>
      </w:r>
      <w:proofErr w:type="spellStart"/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dsfghiu</w:t>
      </w:r>
      <w:proofErr w:type="spellEnd"/>
      <w:r w:rsidRPr="00DB2F6F">
        <w:rPr>
          <w:rFonts w:ascii="Courier New" w:eastAsia="Times New Roman" w:hAnsi="Courier New" w:cs="Courier New"/>
          <w:color w:val="CD9069"/>
          <w:sz w:val="20"/>
          <w:lang w:val="en-IN" w:eastAsia="en-IN"/>
        </w:rPr>
        <w:t>'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)],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br/>
        <w:t xml:space="preserve">          </w:t>
      </w:r>
      <w:r w:rsidRPr="00DB2F6F">
        <w:rPr>
          <w:rFonts w:ascii="Courier New" w:eastAsia="Times New Roman" w:hAnsi="Courier New" w:cs="Courier New"/>
          <w:color w:val="699856"/>
          <w:sz w:val="20"/>
          <w:lang w:val="en-IN" w:eastAsia="en-IN"/>
        </w:rPr>
        <w:t xml:space="preserve">// bool </w:t>
      </w:r>
      <w:proofErr w:type="spellStart"/>
      <w:r w:rsidRPr="00DB2F6F">
        <w:rPr>
          <w:rFonts w:ascii="Courier New" w:eastAsia="Times New Roman" w:hAnsi="Courier New" w:cs="Courier New"/>
          <w:color w:val="699856"/>
          <w:sz w:val="20"/>
          <w:lang w:val="en-IN" w:eastAsia="en-IN"/>
        </w:rPr>
        <w:t>useRootNavigator</w:t>
      </w:r>
      <w:proofErr w:type="spellEnd"/>
      <w:r w:rsidRPr="00DB2F6F">
        <w:rPr>
          <w:rFonts w:ascii="Courier New" w:eastAsia="Times New Roman" w:hAnsi="Courier New" w:cs="Courier New"/>
          <w:color w:val="699856"/>
          <w:sz w:val="20"/>
          <w:lang w:val="en-IN" w:eastAsia="en-IN"/>
        </w:rPr>
        <w:t xml:space="preserve"> = true,</w:t>
      </w:r>
      <w:r w:rsidRPr="00DB2F6F">
        <w:rPr>
          <w:rFonts w:ascii="Courier New" w:eastAsia="Times New Roman" w:hAnsi="Courier New" w:cs="Courier New"/>
          <w:color w:val="699856"/>
          <w:sz w:val="20"/>
          <w:lang w:val="en-IN" w:eastAsia="en-IN"/>
        </w:rPr>
        <w:br/>
        <w:t xml:space="preserve">        </w:t>
      </w:r>
      <w:r w:rsidRPr="00DB2F6F">
        <w:rPr>
          <w:rFonts w:ascii="Courier New" w:eastAsia="Times New Roman" w:hAnsi="Courier New" w:cs="Courier New"/>
          <w:color w:val="D4D4D4"/>
          <w:sz w:val="20"/>
          <w:lang w:val="en-IN" w:eastAsia="en-IN"/>
        </w:rPr>
        <w:t>));</w:t>
      </w:r>
    </w:p>
    <w:p w:rsidR="00DB2F6F" w:rsidRDefault="00DB2F6F" w:rsidP="00DB2F6F">
      <w:pP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:rsidR="00DB2F6F" w:rsidRPr="00DB2F6F" w:rsidRDefault="00DB2F6F" w:rsidP="00DB2F6F">
      <w:pPr>
        <w:rPr>
          <w:color w:val="FF0000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bookmarkStart w:id="0" w:name="_GoBack"/>
      <w:bookmarkEnd w:id="0"/>
    </w:p>
    <w:sectPr w:rsidR="00DB2F6F" w:rsidRPr="00DB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E457E50"/>
    <w:multiLevelType w:val="hybridMultilevel"/>
    <w:tmpl w:val="FD429140"/>
    <w:lvl w:ilvl="0" w:tplc="A342C09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1DC397D"/>
    <w:multiLevelType w:val="hybridMultilevel"/>
    <w:tmpl w:val="4E5C73A8"/>
    <w:lvl w:ilvl="0" w:tplc="BE741880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1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6F"/>
    <w:rsid w:val="000D544F"/>
    <w:rsid w:val="00645252"/>
    <w:rsid w:val="006D3D74"/>
    <w:rsid w:val="0083569A"/>
    <w:rsid w:val="00A9204E"/>
    <w:rsid w:val="00DB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8EFA6-C6B2-4C30-AFEE-AFC30EE8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B2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c48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>2023-02-03T00:00:00+05:30</IntlLangReviewDate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2011-11-14T22:59:00+05:30</AssetStart>
    <FriendlyTitle xmlns="4873beb7-5857-4685-be1f-d57550cc96cc" xsi:nil="true"/>
    <Provider xmlns="4873beb7-5857-4685-be1f-d57550cc96cc" xsi:nil="true"/>
    <LastHandOff xmlns="4873beb7-5857-4685-be1f-d57550cc96cc">2023-02-03T00:00:00+05:30</LastHandOff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>Best Bets</DSATActionTaken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74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Dhudhatra</dc:creator>
  <cp:keywords/>
  <dc:description/>
  <cp:lastModifiedBy>Kishan Dhudhatra</cp:lastModifiedBy>
  <cp:revision>1</cp:revision>
  <dcterms:created xsi:type="dcterms:W3CDTF">2023-02-14T12:58:00Z</dcterms:created>
  <dcterms:modified xsi:type="dcterms:W3CDTF">2023-02-15T04:07:00Z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